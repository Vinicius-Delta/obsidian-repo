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FFDA26" w14:textId="77777777" w:rsidR="007149AF" w:rsidRDefault="007149AF" w:rsidP="007149AF">
      <w:pPr>
        <w:pStyle w:val="Cabealho"/>
      </w:pPr>
      <w:bookmarkStart w:id="0" w:name="_GoBack"/>
      <w:bookmarkEnd w:id="0"/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2AD2C1" wp14:editId="0BE3FF2C">
                <wp:simplePos x="0" y="0"/>
                <wp:positionH relativeFrom="column">
                  <wp:posOffset>1045845</wp:posOffset>
                </wp:positionH>
                <wp:positionV relativeFrom="paragraph">
                  <wp:posOffset>4445</wp:posOffset>
                </wp:positionV>
                <wp:extent cx="4352290" cy="909955"/>
                <wp:effectExtent l="0" t="0" r="16510" b="2984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52290" cy="9099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581B10F" w14:textId="77777777" w:rsidR="004B0CEA" w:rsidRDefault="004B0CEA" w:rsidP="004B0CEA">
                            <w:pPr>
                              <w:shd w:val="pct5" w:color="00FFFF" w:fill="auto"/>
                              <w:spacing w:after="0"/>
                              <w:jc w:val="center"/>
                            </w:pPr>
                          </w:p>
                          <w:p w14:paraId="5194D24F" w14:textId="7782F1C3" w:rsidR="004B0CEA" w:rsidRPr="00B7230B" w:rsidRDefault="004B0CEA" w:rsidP="004B0CEA">
                            <w:pPr>
                              <w:shd w:val="pct5" w:color="00FFFF" w:fill="auto"/>
                              <w:spacing w:after="0"/>
                              <w:jc w:val="center"/>
                            </w:pPr>
                            <w:r w:rsidRPr="00B7230B">
                              <w:t>UNIVERSIDADE DO ESTADO DA BAHIA - UNEB</w:t>
                            </w:r>
                          </w:p>
                          <w:p w14:paraId="555500FB" w14:textId="77777777" w:rsidR="004B0CEA" w:rsidRPr="00B7230B" w:rsidRDefault="004B0CEA" w:rsidP="004B0CEA">
                            <w:pPr>
                              <w:shd w:val="pct5" w:color="00FFFF" w:fill="auto"/>
                              <w:spacing w:after="0"/>
                              <w:jc w:val="center"/>
                            </w:pPr>
                            <w:r w:rsidRPr="00B7230B">
                              <w:t>DEPARTAMENTO DE CIÊNCIAS EXATAS E DA TERRA</w:t>
                            </w:r>
                          </w:p>
                          <w:p w14:paraId="391386AF" w14:textId="77777777" w:rsidR="004B0CEA" w:rsidRPr="00B7230B" w:rsidRDefault="004B0CEA" w:rsidP="004B0CEA">
                            <w:pPr>
                              <w:shd w:val="pct5" w:color="00FFFF" w:fill="auto"/>
                              <w:spacing w:after="0"/>
                              <w:jc w:val="center"/>
                            </w:pPr>
                            <w:r w:rsidRPr="00B7230B">
                              <w:t>COLEGIAD</w:t>
                            </w:r>
                            <w:r>
                              <w:t>O DO CURSO DE DESIGN</w:t>
                            </w:r>
                          </w:p>
                          <w:p w14:paraId="1FC5EA5E" w14:textId="50F58F2F" w:rsidR="007149AF" w:rsidRDefault="004B0CEA" w:rsidP="004B0CEA">
                            <w:pPr>
                              <w:shd w:val="pct5" w:color="00FFFF" w:fill="auto"/>
                              <w:spacing w:after="0"/>
                              <w:jc w:val="center"/>
                              <w:rPr>
                                <w:b/>
                                <w:color w:val="000080"/>
                              </w:rPr>
                            </w:pPr>
                            <w:r w:rsidRPr="00B7230B">
                              <w:t>CAMPUS I - SALVADOR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2AD2C1" id="Rectangle 2" o:spid="_x0000_s1026" style="position:absolute;margin-left:82.35pt;margin-top:.35pt;width:342.7pt;height:71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" filled="f" strokecolor="white">
                <v:textbox inset="0,0,0,0">
                  <w:txbxContent>
                    <w:p w14:paraId="7581B10F" w14:textId="77777777" w:rsidR="004B0CEA" w:rsidRDefault="004B0CEA" w:rsidP="004B0CEA">
                      <w:pPr>
                        <w:shd w:val="pct5" w:color="00FFFF" w:fill="auto"/>
                        <w:spacing w:after="0"/>
                        <w:jc w:val="center"/>
                      </w:pPr>
                    </w:p>
                    <w:p w14:paraId="5194D24F" w14:textId="7782F1C3" w:rsidR="004B0CEA" w:rsidRPr="00B7230B" w:rsidRDefault="004B0CEA" w:rsidP="004B0CEA">
                      <w:pPr>
                        <w:shd w:val="pct5" w:color="00FFFF" w:fill="auto"/>
                        <w:spacing w:after="0"/>
                        <w:jc w:val="center"/>
                      </w:pPr>
                      <w:r w:rsidRPr="00B7230B">
                        <w:t>UNIVERSIDADE DO ESTADO DA BAHIA - UNEB</w:t>
                      </w:r>
                    </w:p>
                    <w:p w14:paraId="555500FB" w14:textId="77777777" w:rsidR="004B0CEA" w:rsidRPr="00B7230B" w:rsidRDefault="004B0CEA" w:rsidP="004B0CEA">
                      <w:pPr>
                        <w:shd w:val="pct5" w:color="00FFFF" w:fill="auto"/>
                        <w:spacing w:after="0"/>
                        <w:jc w:val="center"/>
                      </w:pPr>
                      <w:r w:rsidRPr="00B7230B">
                        <w:t>DEPARTAMENTO DE CIÊNCIAS EXATAS E DA TERRA</w:t>
                      </w:r>
                    </w:p>
                    <w:p w14:paraId="391386AF" w14:textId="77777777" w:rsidR="004B0CEA" w:rsidRPr="00B7230B" w:rsidRDefault="004B0CEA" w:rsidP="004B0CEA">
                      <w:pPr>
                        <w:shd w:val="pct5" w:color="00FFFF" w:fill="auto"/>
                        <w:spacing w:after="0"/>
                        <w:jc w:val="center"/>
                      </w:pPr>
                      <w:r w:rsidRPr="00B7230B">
                        <w:t>COLEGIAD</w:t>
                      </w:r>
                      <w:r>
                        <w:t>O DO CURSO DE DESIGN</w:t>
                      </w:r>
                    </w:p>
                    <w:p w14:paraId="1FC5EA5E" w14:textId="50F58F2F" w:rsidR="007149AF" w:rsidRDefault="004B0CEA" w:rsidP="004B0CEA">
                      <w:pPr>
                        <w:shd w:val="pct5" w:color="00FFFF" w:fill="auto"/>
                        <w:spacing w:after="0"/>
                        <w:jc w:val="center"/>
                        <w:rPr>
                          <w:b/>
                          <w:color w:val="000080"/>
                        </w:rPr>
                      </w:pPr>
                      <w:r w:rsidRPr="00B7230B">
                        <w:t>CAMPUS I - SALVADOR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w:drawing>
          <wp:inline distT="0" distB="0" distL="0" distR="0" wp14:anchorId="44C0F248" wp14:editId="391B8FF2">
            <wp:extent cx="1019175" cy="1362075"/>
            <wp:effectExtent l="19050" t="0" r="9525" b="0"/>
            <wp:docPr id="1" name="Picture 0" descr="Brasão Uneb.ps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Brasão Uneb.psd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60E414" w14:textId="77777777" w:rsidR="007149AF" w:rsidRDefault="007149AF" w:rsidP="00D85DFC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56"/>
          <w:szCs w:val="56"/>
          <w:lang w:val="pt-BR"/>
        </w:rPr>
      </w:pPr>
    </w:p>
    <w:p w14:paraId="431AD245" w14:textId="77777777" w:rsidR="007149AF" w:rsidRDefault="007149AF" w:rsidP="00D85DFC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56"/>
          <w:szCs w:val="56"/>
          <w:lang w:val="pt-BR"/>
        </w:rPr>
      </w:pPr>
    </w:p>
    <w:p w14:paraId="77017668" w14:textId="77777777" w:rsidR="00D85DFC" w:rsidRPr="00D85DFC" w:rsidRDefault="00275D07" w:rsidP="00D85DFC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56"/>
          <w:szCs w:val="56"/>
          <w:lang w:val="pt-BR"/>
        </w:rPr>
      </w:pPr>
      <w:r>
        <w:rPr>
          <w:rFonts w:ascii="Times New Roman" w:hAnsi="Times New Roman" w:cs="Times New Roman"/>
          <w:sz w:val="56"/>
          <w:szCs w:val="56"/>
          <w:lang w:val="pt-BR"/>
        </w:rPr>
        <w:t>Modelo de Projeto</w:t>
      </w:r>
      <w:r w:rsidR="00D85DFC" w:rsidRPr="00D85DFC">
        <w:rPr>
          <w:rFonts w:ascii="Times New Roman" w:hAnsi="Times New Roman" w:cs="Times New Roman"/>
          <w:sz w:val="56"/>
          <w:szCs w:val="56"/>
          <w:lang w:val="pt-BR"/>
        </w:rPr>
        <w:t xml:space="preserve"> de Pesquisa</w:t>
      </w:r>
    </w:p>
    <w:p w14:paraId="0E286FB7" w14:textId="77777777" w:rsidR="00D85DFC" w:rsidRDefault="00D85DFC" w:rsidP="00D85DFC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pt-BR"/>
        </w:rPr>
      </w:pPr>
    </w:p>
    <w:p w14:paraId="405283BE" w14:textId="77777777" w:rsidR="00D85DFC" w:rsidRPr="007149AF" w:rsidRDefault="00D85DFC" w:rsidP="007149AF">
      <w:pPr>
        <w:pStyle w:val="PargrafodaLista"/>
        <w:widowControl w:val="0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2"/>
          <w:szCs w:val="32"/>
          <w:lang w:val="pt-BR"/>
        </w:rPr>
      </w:pPr>
      <w:r w:rsidRPr="007149AF">
        <w:rPr>
          <w:rFonts w:ascii="Times New Roman" w:hAnsi="Times New Roman" w:cs="Times New Roman"/>
          <w:sz w:val="32"/>
          <w:szCs w:val="32"/>
          <w:lang w:val="pt-BR"/>
        </w:rPr>
        <w:t xml:space="preserve">Capa </w:t>
      </w:r>
    </w:p>
    <w:p w14:paraId="3894D5B5" w14:textId="77777777" w:rsidR="00D85DFC" w:rsidRPr="007149AF" w:rsidRDefault="00D85DFC" w:rsidP="007149AF">
      <w:pPr>
        <w:pStyle w:val="PargrafodaLista"/>
        <w:widowControl w:val="0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2"/>
          <w:szCs w:val="32"/>
          <w:lang w:val="pt-BR"/>
        </w:rPr>
      </w:pPr>
      <w:r w:rsidRPr="007149AF">
        <w:rPr>
          <w:rFonts w:ascii="Times New Roman" w:hAnsi="Times New Roman" w:cs="Times New Roman"/>
          <w:sz w:val="32"/>
          <w:szCs w:val="32"/>
          <w:lang w:val="pt-BR"/>
        </w:rPr>
        <w:t xml:space="preserve">Folha de Rosto </w:t>
      </w:r>
    </w:p>
    <w:p w14:paraId="40D757BF" w14:textId="77777777" w:rsidR="00D85DFC" w:rsidRPr="007149AF" w:rsidRDefault="00D85DFC" w:rsidP="007149AF">
      <w:pPr>
        <w:pStyle w:val="PargrafodaLista"/>
        <w:widowControl w:val="0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2"/>
          <w:szCs w:val="32"/>
          <w:lang w:val="pt-BR"/>
        </w:rPr>
      </w:pPr>
      <w:r w:rsidRPr="007149AF">
        <w:rPr>
          <w:rFonts w:ascii="Times New Roman" w:hAnsi="Times New Roman" w:cs="Times New Roman"/>
          <w:sz w:val="32"/>
          <w:szCs w:val="32"/>
          <w:lang w:val="pt-BR"/>
        </w:rPr>
        <w:t xml:space="preserve">Sumário </w:t>
      </w:r>
    </w:p>
    <w:p w14:paraId="204E0FCF" w14:textId="77777777" w:rsidR="00D85DFC" w:rsidRPr="007149AF" w:rsidRDefault="00D85DFC" w:rsidP="007149AF">
      <w:pPr>
        <w:pStyle w:val="PargrafodaLista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2"/>
          <w:szCs w:val="32"/>
          <w:lang w:val="pt-BR"/>
        </w:rPr>
      </w:pPr>
      <w:r w:rsidRPr="007149AF">
        <w:rPr>
          <w:rFonts w:ascii="Times New Roman" w:hAnsi="Times New Roman" w:cs="Times New Roman"/>
          <w:sz w:val="32"/>
          <w:szCs w:val="32"/>
          <w:lang w:val="pt-BR"/>
        </w:rPr>
        <w:t>Resumo  </w:t>
      </w:r>
    </w:p>
    <w:p w14:paraId="6DC12E5F" w14:textId="77777777" w:rsidR="00275D07" w:rsidRPr="007149AF" w:rsidRDefault="00D85DFC" w:rsidP="007149AF">
      <w:pPr>
        <w:pStyle w:val="PargrafodaLista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2"/>
          <w:szCs w:val="32"/>
          <w:lang w:val="pt-BR"/>
        </w:rPr>
      </w:pPr>
      <w:r w:rsidRPr="007149AF">
        <w:rPr>
          <w:rFonts w:ascii="Times New Roman" w:hAnsi="Times New Roman" w:cs="Times New Roman"/>
          <w:sz w:val="32"/>
          <w:szCs w:val="32"/>
          <w:lang w:val="pt-BR"/>
        </w:rPr>
        <w:t>Introdução</w:t>
      </w:r>
    </w:p>
    <w:p w14:paraId="271CD8DE" w14:textId="77777777" w:rsidR="00D85DFC" w:rsidRPr="007149AF" w:rsidRDefault="00275D07" w:rsidP="007149AF">
      <w:pPr>
        <w:pStyle w:val="PargrafodaLista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2"/>
          <w:szCs w:val="32"/>
          <w:lang w:val="pt-BR"/>
        </w:rPr>
      </w:pPr>
      <w:r w:rsidRPr="007149AF">
        <w:rPr>
          <w:rFonts w:ascii="Times New Roman" w:hAnsi="Times New Roman" w:cs="Times New Roman"/>
          <w:sz w:val="32"/>
          <w:szCs w:val="32"/>
          <w:lang w:val="pt-BR"/>
        </w:rPr>
        <w:t>Justificativa  </w:t>
      </w:r>
      <w:r w:rsidR="00D85DFC" w:rsidRPr="007149AF">
        <w:rPr>
          <w:rFonts w:ascii="Times New Roman" w:hAnsi="Times New Roman" w:cs="Times New Roman"/>
          <w:sz w:val="32"/>
          <w:szCs w:val="32"/>
          <w:lang w:val="pt-BR"/>
        </w:rPr>
        <w:t xml:space="preserve">  </w:t>
      </w:r>
    </w:p>
    <w:p w14:paraId="18B874EC" w14:textId="77777777" w:rsidR="00D85DFC" w:rsidRPr="007149AF" w:rsidRDefault="00D85DFC" w:rsidP="007149AF">
      <w:pPr>
        <w:pStyle w:val="PargrafodaLista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2"/>
          <w:szCs w:val="32"/>
          <w:lang w:val="pt-BR"/>
        </w:rPr>
      </w:pPr>
      <w:r w:rsidRPr="007149AF">
        <w:rPr>
          <w:rFonts w:ascii="Times New Roman" w:hAnsi="Times New Roman" w:cs="Times New Roman"/>
          <w:sz w:val="32"/>
          <w:szCs w:val="32"/>
          <w:lang w:val="pt-BR"/>
        </w:rPr>
        <w:t>Referencial Teórico  </w:t>
      </w:r>
    </w:p>
    <w:p w14:paraId="776A4504" w14:textId="77777777" w:rsidR="00D85DFC" w:rsidRPr="007149AF" w:rsidRDefault="00275D07" w:rsidP="007149AF">
      <w:pPr>
        <w:pStyle w:val="PargrafodaLista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2"/>
          <w:szCs w:val="32"/>
          <w:lang w:val="pt-BR"/>
        </w:rPr>
      </w:pPr>
      <w:r w:rsidRPr="007149AF">
        <w:rPr>
          <w:rFonts w:ascii="Times New Roman" w:hAnsi="Times New Roman" w:cs="Times New Roman"/>
          <w:sz w:val="32"/>
          <w:szCs w:val="32"/>
          <w:lang w:val="pt-BR"/>
        </w:rPr>
        <w:t>Problema</w:t>
      </w:r>
      <w:r w:rsidR="00D85DFC" w:rsidRPr="007149AF">
        <w:rPr>
          <w:rFonts w:ascii="Times New Roman" w:hAnsi="Times New Roman" w:cs="Times New Roman"/>
          <w:sz w:val="32"/>
          <w:szCs w:val="32"/>
          <w:lang w:val="pt-BR"/>
        </w:rPr>
        <w:t> </w:t>
      </w:r>
    </w:p>
    <w:p w14:paraId="42E6AF00" w14:textId="77777777" w:rsidR="00D85DFC" w:rsidRPr="007149AF" w:rsidRDefault="00D85DFC" w:rsidP="007149AF">
      <w:pPr>
        <w:pStyle w:val="PargrafodaLista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2"/>
          <w:szCs w:val="32"/>
          <w:lang w:val="pt-BR"/>
        </w:rPr>
      </w:pPr>
      <w:r w:rsidRPr="007149AF">
        <w:rPr>
          <w:rFonts w:ascii="Times New Roman" w:hAnsi="Times New Roman" w:cs="Times New Roman"/>
          <w:sz w:val="32"/>
          <w:szCs w:val="32"/>
          <w:lang w:val="pt-BR"/>
        </w:rPr>
        <w:t>Objetivos: Geral  e Específicos  </w:t>
      </w:r>
    </w:p>
    <w:p w14:paraId="26D47947" w14:textId="77777777" w:rsidR="00D85DFC" w:rsidRPr="007149AF" w:rsidRDefault="00275D07" w:rsidP="007149AF">
      <w:pPr>
        <w:pStyle w:val="PargrafodaLista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2"/>
          <w:szCs w:val="32"/>
          <w:lang w:val="pt-BR"/>
        </w:rPr>
      </w:pPr>
      <w:r w:rsidRPr="007149AF">
        <w:rPr>
          <w:rFonts w:ascii="Times New Roman" w:hAnsi="Times New Roman" w:cs="Times New Roman"/>
          <w:sz w:val="32"/>
          <w:szCs w:val="32"/>
          <w:lang w:val="pt-BR"/>
        </w:rPr>
        <w:t xml:space="preserve">Materiais e Métodos </w:t>
      </w:r>
      <w:r w:rsidR="00D85DFC" w:rsidRPr="007149AF">
        <w:rPr>
          <w:rFonts w:ascii="Times New Roman" w:hAnsi="Times New Roman" w:cs="Times New Roman"/>
          <w:sz w:val="32"/>
          <w:szCs w:val="32"/>
          <w:lang w:val="pt-BR"/>
        </w:rPr>
        <w:t xml:space="preserve">  </w:t>
      </w:r>
    </w:p>
    <w:p w14:paraId="403D704F" w14:textId="77777777" w:rsidR="00D85DFC" w:rsidRPr="007149AF" w:rsidRDefault="00D85DFC" w:rsidP="007149AF">
      <w:pPr>
        <w:pStyle w:val="PargrafodaLista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2"/>
          <w:szCs w:val="32"/>
          <w:lang w:val="pt-BR"/>
        </w:rPr>
      </w:pPr>
      <w:r w:rsidRPr="007149AF">
        <w:rPr>
          <w:rFonts w:ascii="Times New Roman" w:hAnsi="Times New Roman" w:cs="Times New Roman"/>
          <w:sz w:val="32"/>
          <w:szCs w:val="32"/>
          <w:lang w:val="pt-BR"/>
        </w:rPr>
        <w:t>Cronograma de Execução  </w:t>
      </w:r>
    </w:p>
    <w:p w14:paraId="100A6689" w14:textId="77777777" w:rsidR="00D85DFC" w:rsidRPr="007149AF" w:rsidRDefault="00D85DFC" w:rsidP="007149AF">
      <w:pPr>
        <w:pStyle w:val="PargrafodaLista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2"/>
          <w:szCs w:val="32"/>
          <w:lang w:val="pt-BR"/>
        </w:rPr>
      </w:pPr>
      <w:r w:rsidRPr="007149AF">
        <w:rPr>
          <w:rFonts w:ascii="Times New Roman" w:hAnsi="Times New Roman" w:cs="Times New Roman"/>
          <w:sz w:val="32"/>
          <w:szCs w:val="32"/>
          <w:lang w:val="pt-BR"/>
        </w:rPr>
        <w:t xml:space="preserve">Orçamento do Projeto </w:t>
      </w:r>
      <w:r w:rsidR="00275D07" w:rsidRPr="007149AF">
        <w:rPr>
          <w:rFonts w:ascii="Times New Roman" w:hAnsi="Times New Roman" w:cs="Times New Roman"/>
          <w:sz w:val="32"/>
          <w:szCs w:val="32"/>
          <w:lang w:val="pt-BR"/>
        </w:rPr>
        <w:t>(quando aplicável)</w:t>
      </w:r>
      <w:r w:rsidRPr="007149AF">
        <w:rPr>
          <w:rFonts w:ascii="Times New Roman" w:hAnsi="Times New Roman" w:cs="Times New Roman"/>
          <w:sz w:val="32"/>
          <w:szCs w:val="32"/>
          <w:lang w:val="pt-BR"/>
        </w:rPr>
        <w:t> </w:t>
      </w:r>
    </w:p>
    <w:p w14:paraId="7A0C5575" w14:textId="77777777" w:rsidR="00D85DFC" w:rsidRPr="007149AF" w:rsidRDefault="00D85DFC" w:rsidP="007149AF">
      <w:pPr>
        <w:pStyle w:val="PargrafodaLista"/>
        <w:widowControl w:val="0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2"/>
          <w:szCs w:val="32"/>
          <w:lang w:val="pt-BR"/>
        </w:rPr>
      </w:pPr>
      <w:r w:rsidRPr="007149AF">
        <w:rPr>
          <w:rFonts w:ascii="Times New Roman" w:hAnsi="Times New Roman" w:cs="Times New Roman"/>
          <w:sz w:val="32"/>
          <w:szCs w:val="32"/>
          <w:lang w:val="pt-BR"/>
        </w:rPr>
        <w:t>Referências</w:t>
      </w:r>
    </w:p>
    <w:p w14:paraId="4637527A" w14:textId="77777777" w:rsidR="00D85DFC" w:rsidRPr="007149AF" w:rsidRDefault="00D85DFC" w:rsidP="007149AF">
      <w:pPr>
        <w:pStyle w:val="PargrafodaLista"/>
        <w:widowControl w:val="0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2"/>
          <w:szCs w:val="32"/>
          <w:lang w:val="pt-BR"/>
        </w:rPr>
      </w:pPr>
      <w:r w:rsidRPr="007149AF">
        <w:rPr>
          <w:rFonts w:ascii="Times New Roman" w:hAnsi="Times New Roman" w:cs="Times New Roman"/>
          <w:sz w:val="32"/>
          <w:szCs w:val="32"/>
          <w:lang w:val="pt-BR"/>
        </w:rPr>
        <w:t xml:space="preserve">Anexos </w:t>
      </w:r>
    </w:p>
    <w:p w14:paraId="5363FE97" w14:textId="77777777" w:rsidR="005A4882" w:rsidRPr="007149AF" w:rsidRDefault="005A4882">
      <w:pPr>
        <w:rPr>
          <w:rFonts w:ascii="Times New Roman" w:hAnsi="Times New Roman" w:cs="Times New Roman"/>
          <w:sz w:val="32"/>
          <w:szCs w:val="32"/>
          <w:lang w:val="pt-BR"/>
        </w:rPr>
      </w:pPr>
    </w:p>
    <w:sectPr w:rsidR="005A4882" w:rsidRPr="007149AF" w:rsidSect="00AB19D7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Souvenir Lt BT">
    <w:altName w:val="Cambria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">
    <w:altName w:val="Times New Roman"/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4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8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2ABC3522"/>
    <w:multiLevelType w:val="hybridMultilevel"/>
    <w:tmpl w:val="552A883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5DFC"/>
    <w:rsid w:val="00275D07"/>
    <w:rsid w:val="004B0CEA"/>
    <w:rsid w:val="005A4882"/>
    <w:rsid w:val="007149AF"/>
    <w:rsid w:val="008E223B"/>
    <w:rsid w:val="00C54FDA"/>
    <w:rsid w:val="00D85DF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DD948F2"/>
  <w15:docId w15:val="{8788FE2F-0452-4989-98ED-4CED95ACF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85DFC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85DFC"/>
    <w:rPr>
      <w:rFonts w:ascii="Lucida Grande" w:hAnsi="Lucida Grande" w:cs="Lucida Grande"/>
      <w:sz w:val="18"/>
      <w:szCs w:val="18"/>
    </w:rPr>
  </w:style>
  <w:style w:type="paragraph" w:styleId="PargrafodaLista">
    <w:name w:val="List Paragraph"/>
    <w:basedOn w:val="Normal"/>
    <w:uiPriority w:val="34"/>
    <w:qFormat/>
    <w:rsid w:val="00D85DFC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rsid w:val="007149AF"/>
    <w:rPr>
      <w:rFonts w:ascii="Souvenir Lt BT" w:eastAsia="Times New Roman" w:hAnsi="Souvenir Lt BT"/>
      <w:sz w:val="28"/>
    </w:rPr>
  </w:style>
  <w:style w:type="paragraph" w:styleId="Cabealho">
    <w:name w:val="header"/>
    <w:basedOn w:val="Normal"/>
    <w:link w:val="CabealhoChar"/>
    <w:rsid w:val="007149AF"/>
    <w:pPr>
      <w:tabs>
        <w:tab w:val="center" w:pos="4419"/>
        <w:tab w:val="right" w:pos="8838"/>
      </w:tabs>
      <w:spacing w:after="0"/>
    </w:pPr>
    <w:rPr>
      <w:rFonts w:ascii="Souvenir Lt BT" w:eastAsia="Times New Roman" w:hAnsi="Souvenir Lt BT"/>
      <w:sz w:val="28"/>
    </w:rPr>
  </w:style>
  <w:style w:type="character" w:customStyle="1" w:styleId="HeaderChar1">
    <w:name w:val="Header Char1"/>
    <w:basedOn w:val="Fontepargpadro"/>
    <w:uiPriority w:val="99"/>
    <w:semiHidden/>
    <w:rsid w:val="007149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Frb</Company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Neto</dc:creator>
  <cp:keywords/>
  <dc:description/>
  <cp:lastModifiedBy>Ana</cp:lastModifiedBy>
  <cp:revision>2</cp:revision>
  <dcterms:created xsi:type="dcterms:W3CDTF">2018-08-28T10:57:00Z</dcterms:created>
  <dcterms:modified xsi:type="dcterms:W3CDTF">2018-08-28T10:57:00Z</dcterms:modified>
</cp:coreProperties>
</file>